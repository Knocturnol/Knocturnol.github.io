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EDBF" w14:textId="77777777" w:rsidR="00690FBF" w:rsidRPr="00690FBF" w:rsidRDefault="00690FBF" w:rsidP="00690FBF">
      <w:pPr>
        <w:pStyle w:val="Title"/>
        <w:spacing w:line="240" w:lineRule="auto"/>
        <w:rPr>
          <w:sz w:val="6"/>
          <w:szCs w:val="6"/>
        </w:rPr>
      </w:pPr>
      <w:bookmarkStart w:id="0" w:name="_Hlk131061553"/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33D506A" wp14:editId="5242B5DE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8B14D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4A406E83" w14:textId="77777777" w:rsidR="00450697" w:rsidRDefault="00450697" w:rsidP="00621D32">
      <w:pPr>
        <w:pStyle w:val="Title"/>
        <w:ind w:left="360"/>
      </w:pPr>
    </w:p>
    <w:p w14:paraId="5DDE59CE" w14:textId="58081CA9" w:rsidR="00621D32" w:rsidRDefault="00CE251B" w:rsidP="00621D32">
      <w:pPr>
        <w:pStyle w:val="Title"/>
        <w:ind w:left="360"/>
      </w:pPr>
      <w:r>
        <w:t>Jayde</w:t>
      </w:r>
      <w:r w:rsidR="00621D32">
        <w:t xml:space="preserve">n </w:t>
      </w:r>
      <w:r>
        <w:t>Josep</w:t>
      </w:r>
      <w:r w:rsidR="00621D32">
        <w:t>h</w:t>
      </w:r>
    </w:p>
    <w:p w14:paraId="4E376C16" w14:textId="645CF98C" w:rsidR="004C1DA9" w:rsidRPr="00847EF3" w:rsidRDefault="00621D32" w:rsidP="00621D32">
      <w:pPr>
        <w:pStyle w:val="Title"/>
        <w:ind w:left="360"/>
        <w:rPr>
          <w:rFonts w:asciiTheme="minorHAnsi" w:hAnsiTheme="minorHAnsi" w:cstheme="minorHAnsi"/>
          <w:sz w:val="24"/>
          <w:szCs w:val="24"/>
        </w:rPr>
      </w:pPr>
      <w:r w:rsidRPr="00847EF3">
        <w:rPr>
          <w:rFonts w:asciiTheme="minorHAnsi" w:hAnsiTheme="minorHAnsi" w:cstheme="minorHAnsi"/>
          <w:sz w:val="24"/>
          <w:szCs w:val="24"/>
        </w:rPr>
        <w:t>jaydenjoseph99@gmail.com</w:t>
      </w:r>
    </w:p>
    <w:p w14:paraId="3F3A6E92" w14:textId="77777777" w:rsidR="00690FBF" w:rsidRDefault="00690FBF" w:rsidP="00690FBF">
      <w:pPr>
        <w:pStyle w:val="Subtitle"/>
      </w:pPr>
    </w:p>
    <w:p w14:paraId="11DEA2FB" w14:textId="26AA4A4D" w:rsidR="009B1598" w:rsidRPr="00621D32" w:rsidRDefault="00CE251B" w:rsidP="009B1598">
      <w:pPr>
        <w:pStyle w:val="Subtitle"/>
        <w:rPr>
          <w:color w:val="000000" w:themeColor="text1"/>
        </w:rPr>
      </w:pPr>
      <w:r w:rsidRPr="00621D32">
        <w:rPr>
          <w:color w:val="000000" w:themeColor="text1"/>
        </w:rPr>
        <w:t>Objective</w:t>
      </w:r>
    </w:p>
    <w:p w14:paraId="530ACD9D" w14:textId="17C59480" w:rsidR="00031E11" w:rsidRPr="00621D32" w:rsidRDefault="00CE251B" w:rsidP="009B1598">
      <w:pPr>
        <w:pStyle w:val="Subtitle"/>
        <w:rPr>
          <w:rFonts w:cs="Calibri"/>
          <w:sz w:val="20"/>
          <w:szCs w:val="20"/>
        </w:rPr>
      </w:pPr>
      <w:r w:rsidRPr="00621D32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Detail-oriented Management Information Systems student seeking an internship position to leverage analytical skills and technical knowledge in data management and information systems. Eager to contribute to a dynamic team while gaining hands-on experience in the field.</w:t>
      </w:r>
      <w:r w:rsidRPr="00621D32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14:paraId="7DEE9159" w14:textId="77777777" w:rsidR="00621D32" w:rsidRPr="00847EF3" w:rsidRDefault="00CE251B" w:rsidP="009B1598">
      <w:pPr>
        <w:pStyle w:val="Subtitle"/>
        <w:rPr>
          <w:color w:val="000000" w:themeColor="text1"/>
        </w:rPr>
      </w:pPr>
      <w:r w:rsidRPr="00847EF3">
        <w:rPr>
          <w:color w:val="000000" w:themeColor="text1"/>
        </w:rPr>
        <w:t>Education</w:t>
      </w:r>
    </w:p>
    <w:p w14:paraId="1BC4A126" w14:textId="55A389E9" w:rsidR="004C1DA9" w:rsidRPr="00847EF3" w:rsidRDefault="00CE251B" w:rsidP="00621D32">
      <w:pPr>
        <w:pStyle w:val="NoSpacing"/>
        <w:rPr>
          <w:rFonts w:asciiTheme="majorHAnsi" w:hAnsiTheme="majorHAnsi" w:cstheme="majorBidi"/>
          <w:color w:val="39A5B7" w:themeColor="accent1"/>
          <w:sz w:val="24"/>
          <w:szCs w:val="24"/>
        </w:rPr>
      </w:pPr>
      <w:r w:rsidRPr="00847EF3">
        <w:rPr>
          <w:sz w:val="24"/>
          <w:szCs w:val="24"/>
        </w:rPr>
        <w:t>Sam Houston State University</w:t>
      </w:r>
    </w:p>
    <w:p w14:paraId="1EA0BA2E" w14:textId="77777777" w:rsidR="00450697" w:rsidRDefault="00CE251B" w:rsidP="00450697">
      <w:pPr>
        <w:pStyle w:val="NoSpacing"/>
        <w:rPr>
          <w:sz w:val="24"/>
          <w:szCs w:val="24"/>
        </w:rPr>
      </w:pPr>
      <w:r w:rsidRPr="00450697">
        <w:rPr>
          <w:sz w:val="24"/>
          <w:szCs w:val="24"/>
        </w:rPr>
        <w:t>Management Information Systems- Graduating 12/2</w:t>
      </w:r>
      <w:r w:rsidR="00450697">
        <w:rPr>
          <w:sz w:val="24"/>
          <w:szCs w:val="24"/>
        </w:rPr>
        <w:t>025</w:t>
      </w:r>
    </w:p>
    <w:p w14:paraId="4733F117" w14:textId="6CFC1AE5" w:rsidR="004C1DA9" w:rsidRPr="00450697" w:rsidRDefault="00CE251B" w:rsidP="00450697">
      <w:pPr>
        <w:pStyle w:val="NoSpacing"/>
        <w:rPr>
          <w:sz w:val="24"/>
          <w:szCs w:val="24"/>
        </w:rPr>
      </w:pPr>
      <w:r w:rsidRPr="00847EF3">
        <w:t>Relevant Coursework</w:t>
      </w:r>
      <w:r w:rsidR="00450697">
        <w:t>:</w:t>
      </w:r>
    </w:p>
    <w:p w14:paraId="0B709087" w14:textId="77777777" w:rsidR="00CE251B" w:rsidRPr="00847EF3" w:rsidRDefault="00CE251B" w:rsidP="00CE251B">
      <w:pPr>
        <w:pStyle w:val="ListParagraph"/>
        <w:numPr>
          <w:ilvl w:val="0"/>
          <w:numId w:val="8"/>
        </w:numPr>
        <w:sectPr w:rsidR="00CE251B" w:rsidRPr="00847EF3" w:rsidSect="00690FBF">
          <w:pgSz w:w="12240" w:h="15840"/>
          <w:pgMar w:top="634" w:right="1440" w:bottom="634" w:left="1440" w:header="720" w:footer="0" w:gutter="0"/>
          <w:cols w:space="720"/>
          <w:docGrid w:linePitch="272"/>
        </w:sectPr>
      </w:pPr>
    </w:p>
    <w:p w14:paraId="40582A17" w14:textId="5FAD039D" w:rsidR="00CE251B" w:rsidRPr="00CE251B" w:rsidRDefault="00CE251B" w:rsidP="00847EF3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20" w:lineRule="exact"/>
        <w:ind w:left="1080" w:right="288"/>
        <w:rPr>
          <w:lang w:bidi="en-US"/>
        </w:rPr>
      </w:pPr>
      <w:r w:rsidRPr="00CE251B">
        <w:rPr>
          <w:lang w:bidi="en-US"/>
        </w:rPr>
        <w:t>Introduction to Computers </w:t>
      </w:r>
    </w:p>
    <w:p w14:paraId="11539DA2" w14:textId="77777777" w:rsidR="00CE251B" w:rsidRPr="00CE251B" w:rsidRDefault="00CE251B" w:rsidP="00847EF3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20" w:lineRule="exact"/>
        <w:ind w:left="1080" w:right="288"/>
        <w:rPr>
          <w:lang w:bidi="en-US"/>
        </w:rPr>
      </w:pPr>
      <w:r w:rsidRPr="00CE251B">
        <w:rPr>
          <w:lang w:bidi="en-US"/>
        </w:rPr>
        <w:t>Digital Forensics Fundamentals </w:t>
      </w:r>
    </w:p>
    <w:p w14:paraId="4FD30B32" w14:textId="77777777" w:rsidR="00CE251B" w:rsidRPr="00CE251B" w:rsidRDefault="00CE251B" w:rsidP="00847EF3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20" w:lineRule="exact"/>
        <w:ind w:left="1080" w:right="288"/>
        <w:rPr>
          <w:lang w:bidi="en-US"/>
        </w:rPr>
      </w:pPr>
      <w:r w:rsidRPr="00CE251B">
        <w:rPr>
          <w:lang w:bidi="en-US"/>
        </w:rPr>
        <w:t>Principles of MIS </w:t>
      </w:r>
    </w:p>
    <w:p w14:paraId="624121C6" w14:textId="2D383981" w:rsidR="00CE251B" w:rsidRDefault="00CE251B" w:rsidP="00847EF3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20" w:lineRule="exact"/>
        <w:ind w:left="1080" w:right="288"/>
        <w:rPr>
          <w:lang w:bidi="en-US"/>
        </w:rPr>
        <w:sectPr w:rsidR="00CE251B" w:rsidSect="00CE251B">
          <w:type w:val="continuous"/>
          <w:pgSz w:w="12240" w:h="15840"/>
          <w:pgMar w:top="634" w:right="1440" w:bottom="634" w:left="1440" w:header="720" w:footer="0" w:gutter="0"/>
          <w:cols w:num="2" w:space="720"/>
          <w:docGrid w:linePitch="272"/>
        </w:sectPr>
      </w:pPr>
      <w:r w:rsidRPr="00CE251B">
        <w:rPr>
          <w:lang w:bidi="en-US"/>
        </w:rPr>
        <w:t>Programming for Business </w:t>
      </w:r>
    </w:p>
    <w:p w14:paraId="0B4CFF76" w14:textId="60E8BA07" w:rsidR="004C1DA9" w:rsidRPr="00847EF3" w:rsidRDefault="00CE251B" w:rsidP="00690FBF">
      <w:pPr>
        <w:pStyle w:val="Subtitle"/>
        <w:rPr>
          <w:color w:val="000000" w:themeColor="text1"/>
        </w:rPr>
      </w:pPr>
      <w:r w:rsidRPr="00847EF3">
        <w:rPr>
          <w:color w:val="000000" w:themeColor="text1"/>
        </w:rPr>
        <w:t>Leadership Experience</w:t>
      </w:r>
    </w:p>
    <w:p w14:paraId="4B5B796E" w14:textId="14842097" w:rsidR="00CE251B" w:rsidRPr="00847EF3" w:rsidRDefault="00CE251B" w:rsidP="00847EF3">
      <w:pPr>
        <w:pStyle w:val="NoSpacing"/>
        <w:rPr>
          <w:sz w:val="24"/>
          <w:szCs w:val="24"/>
        </w:rPr>
      </w:pPr>
      <w:r w:rsidRPr="00847EF3">
        <w:rPr>
          <w:sz w:val="24"/>
          <w:szCs w:val="24"/>
        </w:rPr>
        <w:t>Pi Kappa Alpha</w:t>
      </w:r>
    </w:p>
    <w:p w14:paraId="2BE30232" w14:textId="41A38E32" w:rsidR="00CE251B" w:rsidRPr="00847EF3" w:rsidRDefault="00CE251B" w:rsidP="00847EF3">
      <w:pPr>
        <w:pStyle w:val="NoSpacing"/>
      </w:pPr>
      <w:r w:rsidRPr="00847EF3">
        <w:t>Director of Campus Involvement</w:t>
      </w:r>
    </w:p>
    <w:p w14:paraId="3A92F69F" w14:textId="3AE5842F" w:rsidR="00CE251B" w:rsidRPr="00847EF3" w:rsidRDefault="00CE251B" w:rsidP="00847EF3">
      <w:pPr>
        <w:pStyle w:val="ListParagraph"/>
        <w:numPr>
          <w:ilvl w:val="0"/>
          <w:numId w:val="13"/>
        </w:numPr>
        <w:ind w:left="1080"/>
      </w:pPr>
      <w:r w:rsidRPr="00847EF3">
        <w:t>Schedule tabling events</w:t>
      </w:r>
      <w:r w:rsidR="00621D32" w:rsidRPr="00847EF3">
        <w:t xml:space="preserve"> and other various events to stay involved</w:t>
      </w:r>
    </w:p>
    <w:p w14:paraId="087AEB78" w14:textId="109CE9AF" w:rsidR="00CE251B" w:rsidRPr="00847EF3" w:rsidRDefault="00CE251B" w:rsidP="00847EF3">
      <w:pPr>
        <w:pStyle w:val="ListParagraph"/>
        <w:numPr>
          <w:ilvl w:val="0"/>
          <w:numId w:val="13"/>
        </w:numPr>
        <w:ind w:left="1080"/>
      </w:pPr>
      <w:r w:rsidRPr="00847EF3">
        <w:t>Record hours of each individual’s involvement on campus to ensure our chapter stays active</w:t>
      </w:r>
    </w:p>
    <w:p w14:paraId="7DE6CBA1" w14:textId="63103FB0" w:rsidR="00CE251B" w:rsidRDefault="00847EF3" w:rsidP="00847EF3">
      <w:pPr>
        <w:pStyle w:val="ListParagraph"/>
        <w:numPr>
          <w:ilvl w:val="0"/>
          <w:numId w:val="13"/>
        </w:numPr>
        <w:ind w:left="1080"/>
      </w:pPr>
      <w:r>
        <w:t>Build strong relationships with students and administration</w:t>
      </w:r>
    </w:p>
    <w:p w14:paraId="016824CC" w14:textId="62CE6B2C" w:rsidR="00847EF3" w:rsidRPr="00847EF3" w:rsidRDefault="00847EF3" w:rsidP="00847EF3">
      <w:pPr>
        <w:pStyle w:val="ListParagraph"/>
        <w:numPr>
          <w:ilvl w:val="0"/>
          <w:numId w:val="13"/>
        </w:numPr>
        <w:ind w:left="1080"/>
      </w:pPr>
      <w:r>
        <w:t>Developed and implemented long-term plans for campus involvement</w:t>
      </w:r>
    </w:p>
    <w:p w14:paraId="256291AB" w14:textId="1933381C" w:rsidR="004C1DA9" w:rsidRPr="00847EF3" w:rsidRDefault="00CE251B" w:rsidP="00CE251B">
      <w:pPr>
        <w:pStyle w:val="Subtitle"/>
        <w:rPr>
          <w:rStyle w:val="NotBold"/>
          <w:b w:val="0"/>
          <w:color w:val="000000" w:themeColor="text1"/>
        </w:rPr>
      </w:pPr>
      <w:r w:rsidRPr="00847EF3">
        <w:rPr>
          <w:rStyle w:val="NotBold"/>
          <w:b w:val="0"/>
          <w:color w:val="000000" w:themeColor="text1"/>
        </w:rPr>
        <w:t>Work Experience</w:t>
      </w:r>
    </w:p>
    <w:p w14:paraId="0768AA93" w14:textId="7018F577" w:rsidR="00AD7D3E" w:rsidRPr="00847EF3" w:rsidRDefault="00AD7D3E" w:rsidP="00621D32">
      <w:pPr>
        <w:pStyle w:val="NoSpacing"/>
        <w:rPr>
          <w:sz w:val="24"/>
          <w:szCs w:val="24"/>
        </w:rPr>
      </w:pPr>
      <w:r w:rsidRPr="00847EF3">
        <w:rPr>
          <w:sz w:val="24"/>
          <w:szCs w:val="24"/>
        </w:rPr>
        <w:t>Marcos’s Pizza</w:t>
      </w:r>
    </w:p>
    <w:p w14:paraId="088DD9E2" w14:textId="011A216B" w:rsidR="00AD7D3E" w:rsidRPr="00847EF3" w:rsidRDefault="00AD7D3E" w:rsidP="00621D32">
      <w:pPr>
        <w:pStyle w:val="NoSpacing"/>
      </w:pPr>
      <w:r w:rsidRPr="00847EF3">
        <w:t>Line Cook</w:t>
      </w:r>
    </w:p>
    <w:p w14:paraId="6280C40F" w14:textId="64D90398" w:rsidR="00AD7D3E" w:rsidRPr="00847EF3" w:rsidRDefault="009B1598" w:rsidP="00847EF3">
      <w:pPr>
        <w:pStyle w:val="ListParagraph"/>
        <w:numPr>
          <w:ilvl w:val="0"/>
          <w:numId w:val="14"/>
        </w:numPr>
        <w:ind w:left="1080"/>
      </w:pPr>
      <w:r w:rsidRPr="00847EF3">
        <w:t xml:space="preserve">Prepare and restock the make line to ensure a smooth shift </w:t>
      </w:r>
    </w:p>
    <w:p w14:paraId="746BC791" w14:textId="21AD145A" w:rsidR="009B1598" w:rsidRPr="00847EF3" w:rsidRDefault="009B1598" w:rsidP="00847EF3">
      <w:pPr>
        <w:pStyle w:val="ListParagraph"/>
        <w:numPr>
          <w:ilvl w:val="0"/>
          <w:numId w:val="14"/>
        </w:numPr>
        <w:ind w:left="1080"/>
      </w:pPr>
      <w:r w:rsidRPr="00847EF3">
        <w:t>Prepare orders quickly as they came through</w:t>
      </w:r>
    </w:p>
    <w:p w14:paraId="78A46A4D" w14:textId="07F69601" w:rsidR="004C1DA9" w:rsidRPr="00847EF3" w:rsidRDefault="009B1598" w:rsidP="00847EF3">
      <w:pPr>
        <w:pStyle w:val="ListParagraph"/>
        <w:numPr>
          <w:ilvl w:val="0"/>
          <w:numId w:val="14"/>
        </w:numPr>
        <w:ind w:left="1080"/>
      </w:pPr>
      <w:r w:rsidRPr="00847EF3">
        <w:t>Provided excellent customer service to customers</w:t>
      </w:r>
    </w:p>
    <w:p w14:paraId="568EFC4A" w14:textId="77777777" w:rsidR="004C1DA9" w:rsidRDefault="00450697" w:rsidP="00690FBF">
      <w:pPr>
        <w:pStyle w:val="Subtitle"/>
      </w:pPr>
      <w:sdt>
        <w:sdtPr>
          <w:id w:val="872966174"/>
          <w:placeholder>
            <w:docPart w:val="B57FBDAE85F243A5876350CDAF4ECB68"/>
          </w:placeholder>
          <w:temporary/>
          <w:showingPlcHdr/>
          <w15:appearance w15:val="hidden"/>
        </w:sdtPr>
        <w:sdtEndPr/>
        <w:sdtContent>
          <w:r w:rsidR="00690FBF" w:rsidRPr="00847EF3">
            <w:rPr>
              <w:color w:val="000000" w:themeColor="text1"/>
            </w:rPr>
            <w:t>Skills</w:t>
          </w:r>
        </w:sdtContent>
      </w:sdt>
    </w:p>
    <w:p w14:paraId="0C688442" w14:textId="73798D6B" w:rsidR="004C1DA9" w:rsidRPr="00690FBF" w:rsidRDefault="00621D32" w:rsidP="00450697">
      <w:pPr>
        <w:pStyle w:val="Skills"/>
        <w:spacing w:after="120"/>
        <w:ind w:left="-288" w:right="-144"/>
      </w:pPr>
      <w:r>
        <w:t xml:space="preserve">                      </w:t>
      </w:r>
      <w:r w:rsidR="009B1598">
        <w:t>Microsoft Office</w:t>
      </w:r>
      <w:r w:rsidR="004C1DA9" w:rsidRPr="00690FBF">
        <w:tab/>
      </w:r>
      <w:r w:rsidR="009B1598">
        <w:t>Microsoft Word</w:t>
      </w:r>
      <w:r w:rsidR="004C1DA9" w:rsidRPr="00690FBF">
        <w:tab/>
      </w:r>
      <w:sdt>
        <w:sdtPr>
          <w:id w:val="-1337074130"/>
          <w:placeholder>
            <w:docPart w:val="F7958AB129F248A6AEB980113CC3C6CC"/>
          </w:placeholder>
          <w:temporary/>
          <w:showingPlcHdr/>
          <w15:appearance w15:val="hidden"/>
        </w:sdtPr>
        <w:sdtEndPr/>
        <w:sdtContent>
          <w:r w:rsidR="004C1DA9" w:rsidRPr="00690FBF">
            <w:t>Communication</w:t>
          </w:r>
        </w:sdtContent>
      </w:sdt>
    </w:p>
    <w:p w14:paraId="20A69F63" w14:textId="71FC7ED4" w:rsidR="00340C75" w:rsidRDefault="00621D32" w:rsidP="00450697">
      <w:pPr>
        <w:pStyle w:val="Skills"/>
        <w:spacing w:after="120"/>
        <w:ind w:left="-288" w:right="-144"/>
      </w:pPr>
      <w:r>
        <w:t xml:space="preserve">                      </w:t>
      </w:r>
      <w:r w:rsidR="009B1598">
        <w:t>Python</w:t>
      </w:r>
      <w:r w:rsidR="004C1DA9" w:rsidRPr="00690FBF">
        <w:tab/>
      </w:r>
      <w:sdt>
        <w:sdtPr>
          <w:id w:val="2010485649"/>
          <w:placeholder>
            <w:docPart w:val="4608E8E2CF074381AFDDAA36A5FD7536"/>
          </w:placeholder>
          <w:temporary/>
          <w:showingPlcHdr/>
          <w15:appearance w15:val="hidden"/>
        </w:sdtPr>
        <w:sdtEndPr/>
        <w:sdtContent>
          <w:r w:rsidR="004C1DA9" w:rsidRPr="00690FBF">
            <w:t>Problem-solving</w:t>
          </w:r>
        </w:sdtContent>
      </w:sdt>
      <w:r w:rsidR="004C1DA9" w:rsidRPr="00690FBF">
        <w:t xml:space="preserve"> </w:t>
      </w:r>
      <w:r w:rsidR="004C1DA9" w:rsidRPr="00690FBF">
        <w:tab/>
      </w:r>
      <w:r>
        <w:t>A</w:t>
      </w:r>
      <w:bookmarkEnd w:id="0"/>
      <w:r>
        <w:t>nalysis</w:t>
      </w:r>
    </w:p>
    <w:p w14:paraId="1FF6CA4E" w14:textId="5C1A682B" w:rsidR="00AD7D3E" w:rsidRPr="00847EF3" w:rsidRDefault="00AD7D3E" w:rsidP="00690FBF">
      <w:pPr>
        <w:pStyle w:val="Skills"/>
        <w:rPr>
          <w:color w:val="000000" w:themeColor="text1"/>
        </w:rPr>
      </w:pPr>
    </w:p>
    <w:p w14:paraId="7C1B2F2E" w14:textId="4F935FA8" w:rsidR="00AD7D3E" w:rsidRPr="00847EF3" w:rsidRDefault="00AD7D3E" w:rsidP="00AD7D3E">
      <w:pPr>
        <w:pStyle w:val="Subtitle"/>
        <w:rPr>
          <w:color w:val="000000" w:themeColor="text1"/>
        </w:rPr>
      </w:pPr>
      <w:r w:rsidRPr="00847EF3">
        <w:rPr>
          <w:color w:val="000000" w:themeColor="text1"/>
        </w:rPr>
        <w:t>Organizations and Affiliations</w:t>
      </w:r>
    </w:p>
    <w:p w14:paraId="63C98DC4" w14:textId="73AF0F20" w:rsidR="00AD7D3E" w:rsidRPr="00450697" w:rsidRDefault="00AD7D3E" w:rsidP="00AD7D3E">
      <w:pPr>
        <w:rPr>
          <w:sz w:val="24"/>
          <w:szCs w:val="24"/>
        </w:rPr>
      </w:pPr>
      <w:r w:rsidRPr="00450697">
        <w:rPr>
          <w:sz w:val="24"/>
          <w:szCs w:val="24"/>
        </w:rPr>
        <w:t>Pi Kappa Alpha Fraternity</w:t>
      </w:r>
    </w:p>
    <w:sectPr w:rsidR="00AD7D3E" w:rsidRPr="00450697" w:rsidSect="00CE251B">
      <w:type w:val="continuous"/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1778" w14:textId="77777777" w:rsidR="00CE251B" w:rsidRDefault="00CE251B" w:rsidP="00690FBF">
      <w:r>
        <w:separator/>
      </w:r>
    </w:p>
  </w:endnote>
  <w:endnote w:type="continuationSeparator" w:id="0">
    <w:p w14:paraId="2DA18285" w14:textId="77777777" w:rsidR="00CE251B" w:rsidRDefault="00CE251B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EACD" w14:textId="77777777" w:rsidR="00CE251B" w:rsidRDefault="00CE251B" w:rsidP="00690FBF">
      <w:r>
        <w:separator/>
      </w:r>
    </w:p>
  </w:footnote>
  <w:footnote w:type="continuationSeparator" w:id="0">
    <w:p w14:paraId="5D0DC482" w14:textId="77777777" w:rsidR="00CE251B" w:rsidRDefault="00CE251B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EE5578"/>
    <w:multiLevelType w:val="hybridMultilevel"/>
    <w:tmpl w:val="3A62431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147F04F6"/>
    <w:multiLevelType w:val="multilevel"/>
    <w:tmpl w:val="238A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AA84ABD"/>
    <w:multiLevelType w:val="multilevel"/>
    <w:tmpl w:val="E2D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1E6CFA"/>
    <w:multiLevelType w:val="hybridMultilevel"/>
    <w:tmpl w:val="E51CF59A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2030022D"/>
    <w:multiLevelType w:val="multilevel"/>
    <w:tmpl w:val="555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430A1EAA"/>
    <w:multiLevelType w:val="hybridMultilevel"/>
    <w:tmpl w:val="0F86CCA8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56A532DB"/>
    <w:multiLevelType w:val="multilevel"/>
    <w:tmpl w:val="55D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3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1B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54C21"/>
    <w:rsid w:val="00256C9B"/>
    <w:rsid w:val="00271A92"/>
    <w:rsid w:val="00292A11"/>
    <w:rsid w:val="002A1560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50697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1D32"/>
    <w:rsid w:val="00625729"/>
    <w:rsid w:val="0063039A"/>
    <w:rsid w:val="0064392B"/>
    <w:rsid w:val="006450C1"/>
    <w:rsid w:val="00647D8C"/>
    <w:rsid w:val="00653945"/>
    <w:rsid w:val="00673037"/>
    <w:rsid w:val="00690FBF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47EF3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B1598"/>
    <w:rsid w:val="009C09FE"/>
    <w:rsid w:val="009C1962"/>
    <w:rsid w:val="00A635D5"/>
    <w:rsid w:val="00A67C6F"/>
    <w:rsid w:val="00A81573"/>
    <w:rsid w:val="00A82D03"/>
    <w:rsid w:val="00A831EA"/>
    <w:rsid w:val="00AD74A8"/>
    <w:rsid w:val="00AD7D3E"/>
    <w:rsid w:val="00AE17C6"/>
    <w:rsid w:val="00B10D59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C34A3"/>
    <w:rsid w:val="00CD5690"/>
    <w:rsid w:val="00CE251B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A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32"/>
  </w:style>
  <w:style w:type="paragraph" w:styleId="Heading1">
    <w:name w:val="heading 1"/>
    <w:basedOn w:val="Normal"/>
    <w:next w:val="Normal"/>
    <w:link w:val="Heading1Char"/>
    <w:uiPriority w:val="9"/>
    <w:qFormat/>
    <w:rsid w:val="00621D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C525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D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621D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A7B8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D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D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C52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D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C525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D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C525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D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C525B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rsid w:val="00EF10F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621D32"/>
    <w:rPr>
      <w:rFonts w:asciiTheme="majorHAnsi" w:eastAsiaTheme="majorEastAsia" w:hAnsiTheme="majorHAnsi" w:cstheme="majorBidi"/>
      <w:color w:val="1C525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1D32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D32"/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621D32"/>
    <w:rPr>
      <w:rFonts w:asciiTheme="majorHAnsi" w:eastAsiaTheme="majorEastAsia" w:hAnsiTheme="majorHAnsi" w:cstheme="majorBidi"/>
      <w:color w:val="2A7B88" w:themeColor="accent1" w:themeShade="BF"/>
      <w:sz w:val="24"/>
      <w:szCs w:val="24"/>
    </w:rPr>
  </w:style>
  <w:style w:type="paragraph" w:customStyle="1" w:styleId="BulletsSkills">
    <w:name w:val="Bullets Skills"/>
    <w:basedOn w:val="Normal"/>
    <w:semiHidden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1D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D4D4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1D32"/>
    <w:rPr>
      <w:rFonts w:asciiTheme="majorHAnsi" w:eastAsiaTheme="majorEastAsia" w:hAnsiTheme="majorHAnsi" w:cstheme="majorBidi"/>
      <w:caps/>
      <w:color w:val="4D4D4D" w:themeColor="text2"/>
      <w:spacing w:val="-15"/>
      <w:sz w:val="72"/>
      <w:szCs w:val="72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21D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D32"/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rsid w:val="004C1DA9"/>
    <w:rPr>
      <w:b/>
      <w:i/>
    </w:rPr>
  </w:style>
  <w:style w:type="character" w:customStyle="1" w:styleId="NotBold">
    <w:name w:val="Not Bold"/>
    <w:uiPriority w:val="1"/>
    <w:rsid w:val="004C1DA9"/>
    <w:rPr>
      <w:b/>
    </w:rPr>
  </w:style>
  <w:style w:type="paragraph" w:customStyle="1" w:styleId="Skills">
    <w:name w:val="Skills"/>
    <w:basedOn w:val="Normal"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rsid w:val="00690FBF"/>
    <w:pPr>
      <w:spacing w:after="200"/>
      <w:ind w:right="634"/>
    </w:pPr>
  </w:style>
  <w:style w:type="character" w:customStyle="1" w:styleId="normaltextrun">
    <w:name w:val="normaltextrun"/>
    <w:basedOn w:val="DefaultParagraphFont"/>
    <w:rsid w:val="00CE251B"/>
  </w:style>
  <w:style w:type="character" w:customStyle="1" w:styleId="eop">
    <w:name w:val="eop"/>
    <w:basedOn w:val="DefaultParagraphFont"/>
    <w:rsid w:val="00CE251B"/>
  </w:style>
  <w:style w:type="character" w:customStyle="1" w:styleId="Heading5Char">
    <w:name w:val="Heading 5 Char"/>
    <w:basedOn w:val="DefaultParagraphFont"/>
    <w:link w:val="Heading5"/>
    <w:uiPriority w:val="9"/>
    <w:semiHidden/>
    <w:rsid w:val="00621D32"/>
    <w:rPr>
      <w:rFonts w:asciiTheme="majorHAnsi" w:eastAsiaTheme="majorEastAsia" w:hAnsiTheme="majorHAnsi" w:cstheme="majorBidi"/>
      <w:caps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D32"/>
    <w:rPr>
      <w:rFonts w:asciiTheme="majorHAnsi" w:eastAsiaTheme="majorEastAsia" w:hAnsiTheme="majorHAnsi" w:cstheme="majorBidi"/>
      <w:i/>
      <w:iCs/>
      <w:caps/>
      <w:color w:val="1C525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D32"/>
    <w:rPr>
      <w:rFonts w:asciiTheme="majorHAnsi" w:eastAsiaTheme="majorEastAsia" w:hAnsiTheme="majorHAnsi" w:cstheme="majorBidi"/>
      <w:b/>
      <w:bCs/>
      <w:color w:val="1C525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D32"/>
    <w:rPr>
      <w:rFonts w:asciiTheme="majorHAnsi" w:eastAsiaTheme="majorEastAsia" w:hAnsiTheme="majorHAnsi" w:cstheme="majorBidi"/>
      <w:b/>
      <w:bCs/>
      <w:i/>
      <w:iCs/>
      <w:color w:val="1C525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D32"/>
    <w:rPr>
      <w:rFonts w:asciiTheme="majorHAnsi" w:eastAsiaTheme="majorEastAsia" w:hAnsiTheme="majorHAnsi" w:cstheme="majorBidi"/>
      <w:i/>
      <w:iCs/>
      <w:color w:val="1C525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D32"/>
    <w:pPr>
      <w:spacing w:line="240" w:lineRule="auto"/>
    </w:pPr>
    <w:rPr>
      <w:b/>
      <w:bCs/>
      <w:smallCaps/>
      <w:color w:val="4D4D4D" w:themeColor="text2"/>
    </w:rPr>
  </w:style>
  <w:style w:type="character" w:styleId="Strong">
    <w:name w:val="Strong"/>
    <w:basedOn w:val="DefaultParagraphFont"/>
    <w:uiPriority w:val="22"/>
    <w:qFormat/>
    <w:rsid w:val="00621D32"/>
    <w:rPr>
      <w:b/>
      <w:bCs/>
    </w:rPr>
  </w:style>
  <w:style w:type="character" w:styleId="Emphasis">
    <w:name w:val="Emphasis"/>
    <w:basedOn w:val="DefaultParagraphFont"/>
    <w:uiPriority w:val="20"/>
    <w:qFormat/>
    <w:rsid w:val="00621D32"/>
    <w:rPr>
      <w:i/>
      <w:iCs/>
    </w:rPr>
  </w:style>
  <w:style w:type="paragraph" w:styleId="NoSpacing">
    <w:name w:val="No Spacing"/>
    <w:uiPriority w:val="1"/>
    <w:qFormat/>
    <w:rsid w:val="00621D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1D32"/>
    <w:pPr>
      <w:spacing w:before="120" w:after="120"/>
      <w:ind w:left="720"/>
    </w:pPr>
    <w:rPr>
      <w:color w:val="4D4D4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1D32"/>
    <w:rPr>
      <w:color w:val="4D4D4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D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D4D4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D32"/>
    <w:rPr>
      <w:rFonts w:asciiTheme="majorHAnsi" w:eastAsiaTheme="majorEastAsia" w:hAnsiTheme="majorHAnsi" w:cstheme="majorBidi"/>
      <w:color w:val="4D4D4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1D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1D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D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1D32"/>
    <w:rPr>
      <w:b/>
      <w:bCs/>
      <w:smallCaps/>
      <w:color w:val="4D4D4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1D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D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seph-5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FBDAE85F243A5876350CDAF4EC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7C75-3BBB-4AF6-B163-BF8665C1D713}"/>
      </w:docPartPr>
      <w:docPartBody>
        <w:p w:rsidR="00000000" w:rsidRDefault="004A27FA">
          <w:pPr>
            <w:pStyle w:val="B57FBDAE85F243A5876350CDAF4ECB68"/>
          </w:pPr>
          <w:r w:rsidRPr="00802B72">
            <w:t>Skills</w:t>
          </w:r>
        </w:p>
      </w:docPartBody>
    </w:docPart>
    <w:docPart>
      <w:docPartPr>
        <w:name w:val="F7958AB129F248A6AEB980113CC3C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03CB5-2783-4E10-AD9F-6B0E0556411A}"/>
      </w:docPartPr>
      <w:docPartBody>
        <w:p w:rsidR="00000000" w:rsidRDefault="004A27FA">
          <w:pPr>
            <w:pStyle w:val="F7958AB129F248A6AEB980113CC3C6CC"/>
          </w:pPr>
          <w:r w:rsidRPr="00690FBF">
            <w:t>Communication</w:t>
          </w:r>
        </w:p>
      </w:docPartBody>
    </w:docPart>
    <w:docPart>
      <w:docPartPr>
        <w:name w:val="4608E8E2CF074381AFDDAA36A5FD7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AB7B-BFC7-405C-8285-FCD22DB4D36C}"/>
      </w:docPartPr>
      <w:docPartBody>
        <w:p w:rsidR="00000000" w:rsidRDefault="004A27FA">
          <w:pPr>
            <w:pStyle w:val="4608E8E2CF074381AFDDAA36A5FD7536"/>
          </w:pPr>
          <w:r w:rsidRPr="00690FBF">
            <w:t>Problem-solving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D95830959042E28D72CAFF2B35FE7F">
    <w:name w:val="44D95830959042E28D72CAFF2B35FE7F"/>
  </w:style>
  <w:style w:type="paragraph" w:customStyle="1" w:styleId="0A857421B8FE4F0ABBE80A9CEB2FB774">
    <w:name w:val="0A857421B8FE4F0ABBE80A9CEB2FB774"/>
  </w:style>
  <w:style w:type="paragraph" w:customStyle="1" w:styleId="66FC303A8A53461CBFAB2328B15637B3">
    <w:name w:val="66FC303A8A53461CBFAB2328B15637B3"/>
  </w:style>
  <w:style w:type="paragraph" w:customStyle="1" w:styleId="3889F3101E76415684F6AD26F6FE4052">
    <w:name w:val="3889F3101E76415684F6AD26F6FE4052"/>
  </w:style>
  <w:style w:type="paragraph" w:customStyle="1" w:styleId="6F1F6D1D171D47D2A52FEB5C61DB0CFE">
    <w:name w:val="6F1F6D1D171D47D2A52FEB5C61DB0CFE"/>
  </w:style>
  <w:style w:type="paragraph" w:customStyle="1" w:styleId="5344DE23CC5D4868B25E27020CB5E0A9">
    <w:name w:val="5344DE23CC5D4868B25E27020CB5E0A9"/>
  </w:style>
  <w:style w:type="paragraph" w:customStyle="1" w:styleId="AC5A81FDE7FC4C229E233F8CABD35E5E">
    <w:name w:val="AC5A81FDE7FC4C229E233F8CABD35E5E"/>
  </w:style>
  <w:style w:type="paragraph" w:customStyle="1" w:styleId="AC8A1A3A3FCD47A3B3222735BC079E0B">
    <w:name w:val="AC8A1A3A3FCD47A3B3222735BC079E0B"/>
  </w:style>
  <w:style w:type="character" w:customStyle="1" w:styleId="Italics">
    <w:name w:val="Italics"/>
    <w:uiPriority w:val="1"/>
    <w:qFormat/>
    <w:rPr>
      <w:b/>
      <w:i/>
    </w:rPr>
  </w:style>
  <w:style w:type="paragraph" w:customStyle="1" w:styleId="FC8CD7C91A044211861FF8DED4757609">
    <w:name w:val="FC8CD7C91A044211861FF8DED4757609"/>
  </w:style>
  <w:style w:type="paragraph" w:customStyle="1" w:styleId="F92B4D5284594FED9414ADFFB6C0EE2F">
    <w:name w:val="F92B4D5284594FED9414ADFFB6C0EE2F"/>
  </w:style>
  <w:style w:type="paragraph" w:customStyle="1" w:styleId="E023A1660B1E4332993EF0BE0FF347C8">
    <w:name w:val="E023A1660B1E4332993EF0BE0FF347C8"/>
  </w:style>
  <w:style w:type="paragraph" w:customStyle="1" w:styleId="F221C6EDFF3F413B95D7DCEBF61DF08C">
    <w:name w:val="F221C6EDFF3F413B95D7DCEBF61DF08C"/>
  </w:style>
  <w:style w:type="paragraph" w:customStyle="1" w:styleId="1F57FB4F975E44188AE569564AA014A6">
    <w:name w:val="1F57FB4F975E44188AE569564AA014A6"/>
  </w:style>
  <w:style w:type="paragraph" w:customStyle="1" w:styleId="EDB729597C144298AE69BCF336BF1ED4">
    <w:name w:val="EDB729597C144298AE69BCF336BF1ED4"/>
  </w:style>
  <w:style w:type="paragraph" w:customStyle="1" w:styleId="395393C030064205B6998719F614DA40">
    <w:name w:val="395393C030064205B6998719F614DA40"/>
  </w:style>
  <w:style w:type="paragraph" w:customStyle="1" w:styleId="4919ACA9860B4CD7BE6B636C891B2937">
    <w:name w:val="4919ACA9860B4CD7BE6B636C891B2937"/>
  </w:style>
  <w:style w:type="paragraph" w:customStyle="1" w:styleId="C11920377C2A4D419C06513C9647E549">
    <w:name w:val="C11920377C2A4D419C06513C9647E549"/>
  </w:style>
  <w:style w:type="paragraph" w:customStyle="1" w:styleId="11742A2376B44E5E86A7547ABE57C0E6">
    <w:name w:val="11742A2376B44E5E86A7547ABE57C0E6"/>
  </w:style>
  <w:style w:type="paragraph" w:customStyle="1" w:styleId="38E8EC09221C46E7AE21B35D982BE9D7">
    <w:name w:val="38E8EC09221C46E7AE21B35D982BE9D7"/>
  </w:style>
  <w:style w:type="paragraph" w:customStyle="1" w:styleId="520628DDA74E455BA35FA058049B8230">
    <w:name w:val="520628DDA74E455BA35FA058049B8230"/>
  </w:style>
  <w:style w:type="paragraph" w:customStyle="1" w:styleId="9014F77879734195817A656CFFA9E597">
    <w:name w:val="9014F77879734195817A656CFFA9E597"/>
  </w:style>
  <w:style w:type="paragraph" w:customStyle="1" w:styleId="373C356104724C67B5D05B1F0B657F4C">
    <w:name w:val="373C356104724C67B5D05B1F0B657F4C"/>
  </w:style>
  <w:style w:type="character" w:customStyle="1" w:styleId="NotBold">
    <w:name w:val="Not Bold"/>
    <w:uiPriority w:val="1"/>
    <w:qFormat/>
    <w:rPr>
      <w:b/>
    </w:rPr>
  </w:style>
  <w:style w:type="paragraph" w:customStyle="1" w:styleId="D8A9A9B7A4FA4592B4E6CE6E63675E48">
    <w:name w:val="D8A9A9B7A4FA4592B4E6CE6E63675E48"/>
  </w:style>
  <w:style w:type="paragraph" w:customStyle="1" w:styleId="B57FBDAE85F243A5876350CDAF4ECB68">
    <w:name w:val="B57FBDAE85F243A5876350CDAF4ECB68"/>
  </w:style>
  <w:style w:type="paragraph" w:customStyle="1" w:styleId="8047290D1BC74114B7AC4352207BA7EA">
    <w:name w:val="8047290D1BC74114B7AC4352207BA7EA"/>
  </w:style>
  <w:style w:type="paragraph" w:customStyle="1" w:styleId="4F3A13BBC453460D88BA58B970877FAF">
    <w:name w:val="4F3A13BBC453460D88BA58B970877FAF"/>
  </w:style>
  <w:style w:type="paragraph" w:customStyle="1" w:styleId="F7958AB129F248A6AEB980113CC3C6CC">
    <w:name w:val="F7958AB129F248A6AEB980113CC3C6CC"/>
  </w:style>
  <w:style w:type="paragraph" w:customStyle="1" w:styleId="E56B70CB39C44273BCF58EB57D2A812E">
    <w:name w:val="E56B70CB39C44273BCF58EB57D2A812E"/>
  </w:style>
  <w:style w:type="paragraph" w:customStyle="1" w:styleId="4608E8E2CF074381AFDDAA36A5FD7536">
    <w:name w:val="4608E8E2CF074381AFDDAA36A5FD7536"/>
  </w:style>
  <w:style w:type="paragraph" w:customStyle="1" w:styleId="08FBEDC616034A3EBF6BA6A68DAA1825">
    <w:name w:val="08FBEDC616034A3EBF6BA6A68DAA1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2024-09-24T12:56:00Z</dcterms:created>
  <dcterms:modified xsi:type="dcterms:W3CDTF">2024-09-24T13:54:00Z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